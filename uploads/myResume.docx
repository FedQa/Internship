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A882C" w14:textId="6616D70D" w:rsidR="00B87F4D" w:rsidRPr="00B87F4D" w:rsidRDefault="00C85B84" w:rsidP="00B87F4D">
      <w:pPr>
        <w:rPr>
          <w:rStyle w:val="af8"/>
          <w:noProof/>
          <w:color w:val="231F20"/>
          <w:sz w:val="22"/>
          <w:szCs w:val="14"/>
        </w:rPr>
      </w:pPr>
      <w:r w:rsidRPr="00402C83">
        <w:rPr>
          <w:noProof/>
          <w:sz w:val="22"/>
          <w:szCs w:val="14"/>
          <w:lang w:bidi="ru-RU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15EF4410" wp14:editId="1712DD07">
                <wp:simplePos x="0" y="0"/>
                <wp:positionH relativeFrom="page">
                  <wp:posOffset>-114300</wp:posOffset>
                </wp:positionH>
                <wp:positionV relativeFrom="paragraph">
                  <wp:posOffset>-914400</wp:posOffset>
                </wp:positionV>
                <wp:extent cx="7589520" cy="10671810"/>
                <wp:effectExtent l="0" t="0" r="0" b="0"/>
                <wp:wrapNone/>
                <wp:docPr id="22" name="Группа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671810"/>
                          <a:chOff x="0" y="0"/>
                          <a:chExt cx="11955" cy="15841"/>
                        </a:xfrm>
                      </wpg:grpSpPr>
                      <wpg:grpSp>
                        <wpg:cNvPr id="23" name="Группа 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Автофигура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Полилиния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Полилиния 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Полилиния 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Полилиния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Группа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Полилиния 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Полилиния 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Полилиния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B9E4D4" id="Группа 22" o:spid="_x0000_s1026" alt="&quot;&quot;" style="position:absolute;margin-left:-9pt;margin-top:-1in;width:597.6pt;height:840.3pt;z-index:-251648000;mso-position-horizontal-relative:page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">
                <v:group id="Группа 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Автофигура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Полилиния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Полилиния 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Полилиния 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Полилиния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Группа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Полилиния 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Полилиния 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Полилиния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</w:p>
    <w:p w14:paraId="199825B9" w14:textId="13F9F0FF" w:rsidR="00702223" w:rsidRPr="00ED59AF" w:rsidRDefault="00B87F4D" w:rsidP="00702223">
      <w:pPr>
        <w:pStyle w:val="a8"/>
        <w:rPr>
          <w:rStyle w:val="af8"/>
          <w:noProof/>
          <w:sz w:val="24"/>
          <w:szCs w:val="22"/>
        </w:rPr>
      </w:pPr>
      <w:r w:rsidRPr="00ED59AF">
        <w:rPr>
          <w:rStyle w:val="af8"/>
          <w:noProof/>
          <w:sz w:val="24"/>
          <w:szCs w:val="22"/>
        </w:rPr>
        <w:t>г. Пермь</w:t>
      </w:r>
    </w:p>
    <w:p w14:paraId="7CEBD73C" w14:textId="4FF128AD" w:rsidR="00702223" w:rsidRPr="00ED59AF" w:rsidRDefault="00B87F4D" w:rsidP="00702223">
      <w:pPr>
        <w:pStyle w:val="a8"/>
        <w:rPr>
          <w:rStyle w:val="af8"/>
          <w:noProof/>
          <w:sz w:val="24"/>
          <w:szCs w:val="22"/>
        </w:rPr>
      </w:pPr>
      <w:r w:rsidRPr="00ED59AF">
        <w:rPr>
          <w:rStyle w:val="af8"/>
          <w:noProof/>
          <w:sz w:val="24"/>
          <w:szCs w:val="22"/>
        </w:rPr>
        <w:t>8-951-939-14-92</w:t>
      </w:r>
      <w:r w:rsidR="00702223" w:rsidRPr="00ED59AF">
        <w:rPr>
          <w:rStyle w:val="af8"/>
          <w:noProof/>
          <w:sz w:val="24"/>
          <w:szCs w:val="22"/>
          <w:lang w:bidi="ru-RU"/>
        </w:rPr>
        <w:t xml:space="preserve"> </w:t>
      </w:r>
    </w:p>
    <w:p w14:paraId="2651DC1E" w14:textId="6FD69391" w:rsidR="00ED59AF" w:rsidRPr="00ED59AF" w:rsidRDefault="00ED59AF" w:rsidP="00702223">
      <w:pPr>
        <w:pStyle w:val="a8"/>
        <w:rPr>
          <w:rStyle w:val="af8"/>
          <w:noProof/>
          <w:sz w:val="24"/>
          <w:szCs w:val="22"/>
        </w:rPr>
      </w:pPr>
      <w:r w:rsidRPr="00ED59AF">
        <w:rPr>
          <w:rStyle w:val="af8"/>
          <w:noProof/>
          <w:sz w:val="24"/>
          <w:szCs w:val="22"/>
          <w:lang w:val="en-US"/>
        </w:rPr>
        <w:t>frrudnik</w:t>
      </w:r>
      <w:r w:rsidRPr="00ED59AF">
        <w:rPr>
          <w:rStyle w:val="af8"/>
          <w:noProof/>
          <w:sz w:val="24"/>
          <w:szCs w:val="22"/>
        </w:rPr>
        <w:t>@</w:t>
      </w:r>
      <w:r w:rsidRPr="00ED59AF">
        <w:rPr>
          <w:rStyle w:val="af8"/>
          <w:noProof/>
          <w:sz w:val="24"/>
          <w:szCs w:val="22"/>
          <w:lang w:val="en-US"/>
        </w:rPr>
        <w:t>edu</w:t>
      </w:r>
      <w:r w:rsidRPr="00ED59AF">
        <w:rPr>
          <w:rStyle w:val="af8"/>
          <w:noProof/>
          <w:sz w:val="24"/>
          <w:szCs w:val="22"/>
        </w:rPr>
        <w:t>.</w:t>
      </w:r>
      <w:r w:rsidRPr="00ED59AF">
        <w:rPr>
          <w:rStyle w:val="af8"/>
          <w:noProof/>
          <w:sz w:val="24"/>
          <w:szCs w:val="22"/>
          <w:lang w:val="en-US"/>
        </w:rPr>
        <w:t>hse</w:t>
      </w:r>
      <w:r w:rsidRPr="00ED59AF">
        <w:rPr>
          <w:rStyle w:val="af8"/>
          <w:noProof/>
          <w:sz w:val="24"/>
          <w:szCs w:val="22"/>
        </w:rPr>
        <w:t>.</w:t>
      </w:r>
      <w:r w:rsidRPr="00ED59AF">
        <w:rPr>
          <w:rStyle w:val="af8"/>
          <w:noProof/>
          <w:sz w:val="24"/>
          <w:szCs w:val="22"/>
          <w:lang w:val="en-US"/>
        </w:rPr>
        <w:t>ru</w:t>
      </w:r>
    </w:p>
    <w:p w14:paraId="52993BAE" w14:textId="2BDD2696" w:rsidR="00C85B84" w:rsidRPr="00215436" w:rsidRDefault="00000000" w:rsidP="00702223">
      <w:pPr>
        <w:pStyle w:val="a8"/>
        <w:rPr>
          <w:rStyle w:val="af8"/>
          <w:noProof/>
          <w:sz w:val="24"/>
          <w:szCs w:val="22"/>
        </w:rPr>
      </w:pPr>
      <w:hyperlink r:id="rId10" w:history="1">
        <w:r w:rsidR="00DF6A76" w:rsidRPr="00DF6A76">
          <w:rPr>
            <w:rStyle w:val="af8"/>
            <w:noProof/>
            <w:sz w:val="24"/>
            <w:szCs w:val="22"/>
            <w:lang w:val="en-US"/>
          </w:rPr>
          <w:t>https</w:t>
        </w:r>
        <w:r w:rsidR="00DF6A76" w:rsidRPr="00215436">
          <w:rPr>
            <w:rStyle w:val="af8"/>
            <w:noProof/>
            <w:sz w:val="24"/>
            <w:szCs w:val="22"/>
          </w:rPr>
          <w:t>://</w:t>
        </w:r>
        <w:r w:rsidR="00DF6A76" w:rsidRPr="00DF6A76">
          <w:rPr>
            <w:rStyle w:val="af8"/>
            <w:noProof/>
            <w:sz w:val="24"/>
            <w:szCs w:val="22"/>
            <w:lang w:val="en-US"/>
          </w:rPr>
          <w:t>t</w:t>
        </w:r>
        <w:r w:rsidR="00DF6A76" w:rsidRPr="00215436">
          <w:rPr>
            <w:rStyle w:val="af8"/>
            <w:noProof/>
            <w:sz w:val="24"/>
            <w:szCs w:val="22"/>
          </w:rPr>
          <w:t>.</w:t>
        </w:r>
        <w:r w:rsidR="00DF6A76" w:rsidRPr="00DF6A76">
          <w:rPr>
            <w:rStyle w:val="af8"/>
            <w:noProof/>
            <w:sz w:val="24"/>
            <w:szCs w:val="22"/>
            <w:lang w:val="en-US"/>
          </w:rPr>
          <w:t>me</w:t>
        </w:r>
        <w:r w:rsidR="00DF6A76" w:rsidRPr="00215436">
          <w:rPr>
            <w:rStyle w:val="af8"/>
            <w:noProof/>
            <w:sz w:val="24"/>
            <w:szCs w:val="22"/>
          </w:rPr>
          <w:t>/</w:t>
        </w:r>
        <w:r w:rsidR="00DF6A76" w:rsidRPr="00DF6A76">
          <w:rPr>
            <w:rStyle w:val="af8"/>
            <w:noProof/>
            <w:sz w:val="24"/>
            <w:szCs w:val="22"/>
            <w:lang w:val="en-US"/>
          </w:rPr>
          <w:t>fedqa</w:t>
        </w:r>
      </w:hyperlink>
    </w:p>
    <w:p w14:paraId="671B556C" w14:textId="4A688CFA" w:rsidR="00DF6A76" w:rsidRDefault="00000000" w:rsidP="00702223">
      <w:pPr>
        <w:pStyle w:val="a8"/>
        <w:rPr>
          <w:rStyle w:val="af8"/>
          <w:noProof/>
          <w:sz w:val="24"/>
          <w:szCs w:val="22"/>
        </w:rPr>
      </w:pPr>
      <w:hyperlink r:id="rId11" w:history="1">
        <w:r w:rsidR="00215436" w:rsidRPr="00A27924">
          <w:rPr>
            <w:rStyle w:val="af3"/>
            <w:noProof/>
            <w:sz w:val="24"/>
            <w:szCs w:val="22"/>
          </w:rPr>
          <w:t>https://github.com/FedQa</w:t>
        </w:r>
      </w:hyperlink>
    </w:p>
    <w:p w14:paraId="296241C8" w14:textId="5D6249D5" w:rsidR="00215436" w:rsidRPr="00ED59AF" w:rsidRDefault="00215436" w:rsidP="00702223">
      <w:pPr>
        <w:pStyle w:val="a8"/>
        <w:rPr>
          <w:rStyle w:val="af8"/>
          <w:noProof/>
          <w:sz w:val="24"/>
          <w:szCs w:val="22"/>
        </w:rPr>
      </w:pPr>
      <w:r w:rsidRPr="00215436">
        <w:rPr>
          <w:rStyle w:val="af8"/>
          <w:noProof/>
          <w:sz w:val="24"/>
          <w:szCs w:val="22"/>
        </w:rPr>
        <w:t>https://perm.hh.ru/resume/4446bd2eff097ed8e00039ed1f6d4a45326336</w:t>
      </w:r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776"/>
        <w:gridCol w:w="1040"/>
        <w:gridCol w:w="1788"/>
        <w:gridCol w:w="1040"/>
        <w:gridCol w:w="1786"/>
        <w:gridCol w:w="3039"/>
        <w:gridCol w:w="6"/>
        <w:gridCol w:w="6"/>
      </w:tblGrid>
      <w:tr w:rsidR="00702223" w:rsidRPr="00402C83" w14:paraId="3E7039B5" w14:textId="77777777" w:rsidTr="00ED5FDF">
        <w:trPr>
          <w:trHeight w:val="2160"/>
        </w:trPr>
        <w:tc>
          <w:tcPr>
            <w:tcW w:w="5000" w:type="pct"/>
            <w:gridSpan w:val="8"/>
            <w:vAlign w:val="bottom"/>
          </w:tcPr>
          <w:p w14:paraId="5B9356A7" w14:textId="54F64FDD" w:rsidR="00702223" w:rsidRPr="003E4B4B" w:rsidRDefault="00B87F4D" w:rsidP="00702223">
            <w:pPr>
              <w:pStyle w:val="aa"/>
              <w:rPr>
                <w:noProof/>
                <w:sz w:val="90"/>
                <w:szCs w:val="90"/>
              </w:rPr>
            </w:pPr>
            <w:r w:rsidRPr="003E4B4B">
              <w:rPr>
                <w:noProof/>
                <w:sz w:val="90"/>
                <w:szCs w:val="90"/>
              </w:rPr>
              <w:t>Р</w:t>
            </w:r>
            <w:r w:rsidRPr="003E4B4B">
              <w:rPr>
                <w:sz w:val="90"/>
                <w:szCs w:val="90"/>
              </w:rPr>
              <w:t>удник Федор</w:t>
            </w:r>
            <w:r w:rsidR="003E4B4B" w:rsidRPr="003E4B4B">
              <w:rPr>
                <w:sz w:val="90"/>
                <w:szCs w:val="90"/>
                <w:lang w:val="en-US"/>
              </w:rPr>
              <w:t xml:space="preserve"> </w:t>
            </w:r>
            <w:r w:rsidR="003E4B4B" w:rsidRPr="003E4B4B">
              <w:rPr>
                <w:sz w:val="90"/>
                <w:szCs w:val="90"/>
              </w:rPr>
              <w:t>Романович</w:t>
            </w:r>
          </w:p>
        </w:tc>
      </w:tr>
      <w:tr w:rsidR="00702223" w:rsidRPr="00402C83" w14:paraId="14C6FF29" w14:textId="77777777" w:rsidTr="00ED59AF">
        <w:trPr>
          <w:gridAfter w:val="2"/>
          <w:wAfter w:w="6" w:type="pct"/>
          <w:trHeight w:val="115"/>
        </w:trPr>
        <w:tc>
          <w:tcPr>
            <w:tcW w:w="847" w:type="pct"/>
            <w:shd w:val="clear" w:color="auto" w:fill="7CA655" w:themeFill="text2"/>
          </w:tcPr>
          <w:p w14:paraId="7262A3F3" w14:textId="77777777" w:rsidR="00702223" w:rsidRPr="00402C83" w:rsidRDefault="00702223" w:rsidP="00702223">
            <w:pPr>
              <w:rPr>
                <w:noProof/>
                <w:sz w:val="6"/>
                <w:szCs w:val="6"/>
              </w:rPr>
            </w:pPr>
          </w:p>
        </w:tc>
        <w:tc>
          <w:tcPr>
            <w:tcW w:w="496" w:type="pct"/>
          </w:tcPr>
          <w:p w14:paraId="4D38A141" w14:textId="77777777" w:rsidR="00702223" w:rsidRPr="00402C83" w:rsidRDefault="00702223" w:rsidP="00702223">
            <w:pPr>
              <w:rPr>
                <w:noProof/>
                <w:sz w:val="6"/>
                <w:szCs w:val="6"/>
              </w:rPr>
            </w:pPr>
          </w:p>
        </w:tc>
        <w:tc>
          <w:tcPr>
            <w:tcW w:w="853" w:type="pct"/>
          </w:tcPr>
          <w:p w14:paraId="108F1DBF" w14:textId="77777777" w:rsidR="00702223" w:rsidRPr="00402C83" w:rsidRDefault="00702223" w:rsidP="00702223">
            <w:pPr>
              <w:rPr>
                <w:noProof/>
                <w:sz w:val="6"/>
                <w:szCs w:val="6"/>
              </w:rPr>
            </w:pPr>
          </w:p>
        </w:tc>
        <w:tc>
          <w:tcPr>
            <w:tcW w:w="496" w:type="pct"/>
          </w:tcPr>
          <w:p w14:paraId="5D74E7C6" w14:textId="77777777" w:rsidR="00702223" w:rsidRPr="00402C83" w:rsidRDefault="00702223" w:rsidP="00702223">
            <w:pPr>
              <w:rPr>
                <w:noProof/>
                <w:sz w:val="6"/>
                <w:szCs w:val="6"/>
              </w:rPr>
            </w:pPr>
          </w:p>
        </w:tc>
        <w:tc>
          <w:tcPr>
            <w:tcW w:w="852" w:type="pct"/>
            <w:shd w:val="clear" w:color="auto" w:fill="000000" w:themeFill="text1"/>
          </w:tcPr>
          <w:p w14:paraId="68EC8A64" w14:textId="77777777" w:rsidR="00702223" w:rsidRPr="00402C83" w:rsidRDefault="00702223" w:rsidP="00702223">
            <w:pPr>
              <w:rPr>
                <w:noProof/>
                <w:sz w:val="6"/>
                <w:szCs w:val="6"/>
              </w:rPr>
            </w:pPr>
          </w:p>
        </w:tc>
        <w:tc>
          <w:tcPr>
            <w:tcW w:w="1450" w:type="pct"/>
          </w:tcPr>
          <w:p w14:paraId="55861B02" w14:textId="77777777" w:rsidR="00702223" w:rsidRPr="00402C83" w:rsidRDefault="00702223" w:rsidP="00702223">
            <w:pPr>
              <w:rPr>
                <w:noProof/>
                <w:sz w:val="6"/>
                <w:szCs w:val="6"/>
              </w:rPr>
            </w:pPr>
          </w:p>
        </w:tc>
      </w:tr>
      <w:tr w:rsidR="00CC77D2" w:rsidRPr="003E4B4B" w14:paraId="5247F326" w14:textId="77777777" w:rsidTr="00ED59AF">
        <w:trPr>
          <w:gridAfter w:val="1"/>
          <w:wAfter w:w="3" w:type="pct"/>
          <w:trHeight w:val="2592"/>
        </w:trPr>
        <w:tc>
          <w:tcPr>
            <w:tcW w:w="2196" w:type="pct"/>
            <w:gridSpan w:val="3"/>
          </w:tcPr>
          <w:p w14:paraId="667441A1" w14:textId="77777777" w:rsidR="00DF6A76" w:rsidRDefault="00DF6A76" w:rsidP="00DF6A76">
            <w:pPr>
              <w:pStyle w:val="afd"/>
              <w:ind w:left="734"/>
              <w:rPr>
                <w:rStyle w:val="af8"/>
                <w:noProof/>
                <w:color w:val="231F20"/>
                <w:sz w:val="32"/>
                <w:szCs w:val="22"/>
              </w:rPr>
            </w:pPr>
          </w:p>
          <w:p w14:paraId="042E536B" w14:textId="5EDE6E71" w:rsidR="00DF6A76" w:rsidRPr="00215436" w:rsidRDefault="00215436" w:rsidP="00DF6A76">
            <w:pPr>
              <w:pStyle w:val="afd"/>
              <w:numPr>
                <w:ilvl w:val="0"/>
                <w:numId w:val="7"/>
              </w:numPr>
              <w:rPr>
                <w:rStyle w:val="af8"/>
                <w:noProof/>
                <w:color w:val="231F20"/>
                <w:sz w:val="32"/>
                <w:szCs w:val="22"/>
              </w:rPr>
            </w:pPr>
            <w:r>
              <w:rPr>
                <w:rStyle w:val="af8"/>
                <w:noProof/>
                <w:color w:val="231F20"/>
                <w:sz w:val="32"/>
                <w:szCs w:val="22"/>
              </w:rPr>
              <w:t>Студент</w:t>
            </w:r>
            <w:r w:rsidR="00362C1F" w:rsidRPr="00215436">
              <w:rPr>
                <w:rStyle w:val="af8"/>
                <w:noProof/>
                <w:color w:val="231F20"/>
                <w:sz w:val="32"/>
                <w:szCs w:val="22"/>
              </w:rPr>
              <w:t xml:space="preserve"> </w:t>
            </w:r>
            <w:r w:rsidR="001E09BA" w:rsidRPr="00215436">
              <w:rPr>
                <w:rStyle w:val="af8"/>
                <w:noProof/>
                <w:color w:val="231F20"/>
                <w:sz w:val="32"/>
                <w:szCs w:val="22"/>
              </w:rPr>
              <w:t xml:space="preserve">бакалавриата </w:t>
            </w:r>
            <w:r w:rsidR="00DF6A76" w:rsidRPr="00215436">
              <w:rPr>
                <w:rStyle w:val="af8"/>
                <w:noProof/>
                <w:color w:val="231F20"/>
                <w:sz w:val="32"/>
                <w:szCs w:val="22"/>
              </w:rPr>
              <w:t>четвертого</w:t>
            </w:r>
            <w:r w:rsidR="00362C1F" w:rsidRPr="00215436">
              <w:rPr>
                <w:rStyle w:val="af8"/>
                <w:noProof/>
                <w:color w:val="231F20"/>
                <w:sz w:val="32"/>
                <w:szCs w:val="22"/>
              </w:rPr>
              <w:t xml:space="preserve"> курса НИУ ВШЭ – Пермь</w:t>
            </w:r>
            <w:r>
              <w:rPr>
                <w:rStyle w:val="af8"/>
                <w:noProof/>
                <w:color w:val="231F20"/>
                <w:sz w:val="32"/>
                <w:szCs w:val="22"/>
              </w:rPr>
              <w:t xml:space="preserve"> </w:t>
            </w:r>
            <w:r w:rsidR="00362C1F" w:rsidRPr="00215436">
              <w:rPr>
                <w:rStyle w:val="af8"/>
                <w:noProof/>
                <w:color w:val="231F20"/>
                <w:sz w:val="32"/>
                <w:szCs w:val="22"/>
              </w:rPr>
              <w:t>«Программная инженерия»</w:t>
            </w:r>
          </w:p>
          <w:p w14:paraId="3137BDD4" w14:textId="4220D665" w:rsidR="00DF6A76" w:rsidRPr="00215436" w:rsidRDefault="00215436" w:rsidP="00DF6A76">
            <w:pPr>
              <w:pStyle w:val="afd"/>
              <w:numPr>
                <w:ilvl w:val="0"/>
                <w:numId w:val="7"/>
              </w:numPr>
              <w:rPr>
                <w:rStyle w:val="af8"/>
                <w:noProof/>
                <w:color w:val="231F20"/>
                <w:sz w:val="32"/>
                <w:szCs w:val="22"/>
              </w:rPr>
            </w:pPr>
            <w:r w:rsidRPr="00215436">
              <w:rPr>
                <w:rStyle w:val="af8"/>
                <w:noProof/>
                <w:color w:val="231F20"/>
                <w:sz w:val="32"/>
                <w:szCs w:val="22"/>
              </w:rPr>
              <w:t>Р</w:t>
            </w:r>
            <w:r w:rsidRPr="00215436">
              <w:rPr>
                <w:rStyle w:val="af8"/>
                <w:noProof/>
                <w:color w:val="231F20"/>
                <w:sz w:val="32"/>
              </w:rPr>
              <w:t xml:space="preserve">аботаю в компании </w:t>
            </w:r>
            <w:r w:rsidRPr="00215436">
              <w:rPr>
                <w:rStyle w:val="af8"/>
                <w:noProof/>
                <w:color w:val="231F20"/>
                <w:sz w:val="32"/>
                <w:lang w:val="en-US"/>
              </w:rPr>
              <w:t>GreenData</w:t>
            </w:r>
            <w:r w:rsidRPr="00215436">
              <w:rPr>
                <w:rStyle w:val="af8"/>
                <w:noProof/>
                <w:color w:val="231F20"/>
                <w:sz w:val="32"/>
              </w:rPr>
              <w:t xml:space="preserve"> на должности «</w:t>
            </w:r>
            <w:r w:rsidRPr="00215436">
              <w:rPr>
                <w:rStyle w:val="af8"/>
                <w:noProof/>
                <w:color w:val="231F20"/>
                <w:sz w:val="32"/>
                <w:lang w:val="en-US"/>
              </w:rPr>
              <w:t>Frontend</w:t>
            </w:r>
            <w:r w:rsidRPr="00215436">
              <w:rPr>
                <w:rStyle w:val="af8"/>
                <w:noProof/>
                <w:color w:val="231F20"/>
                <w:sz w:val="32"/>
              </w:rPr>
              <w:t xml:space="preserve"> </w:t>
            </w:r>
            <w:r w:rsidRPr="00215436">
              <w:rPr>
                <w:rStyle w:val="af8"/>
                <w:noProof/>
                <w:color w:val="231F20"/>
                <w:sz w:val="32"/>
                <w:lang w:val="en-US"/>
              </w:rPr>
              <w:t>Developer</w:t>
            </w:r>
            <w:r w:rsidRPr="00215436">
              <w:rPr>
                <w:rStyle w:val="af8"/>
                <w:noProof/>
                <w:color w:val="231F20"/>
                <w:sz w:val="32"/>
              </w:rPr>
              <w:t>»</w:t>
            </w:r>
          </w:p>
          <w:p w14:paraId="333C0B53" w14:textId="77777777" w:rsidR="008F7716" w:rsidRPr="00C4020E" w:rsidRDefault="00215436" w:rsidP="00DF6A76">
            <w:pPr>
              <w:pStyle w:val="afd"/>
              <w:numPr>
                <w:ilvl w:val="0"/>
                <w:numId w:val="7"/>
              </w:numPr>
              <w:rPr>
                <w:rStyle w:val="af8"/>
                <w:noProof/>
                <w:color w:val="231F20"/>
                <w:sz w:val="32"/>
                <w:szCs w:val="22"/>
              </w:rPr>
            </w:pPr>
            <w:r w:rsidRPr="00215436">
              <w:rPr>
                <w:rStyle w:val="af8"/>
                <w:noProof/>
                <w:color w:val="231F20"/>
                <w:sz w:val="32"/>
                <w:szCs w:val="22"/>
              </w:rPr>
              <w:t xml:space="preserve">Имею навыки работы с </w:t>
            </w:r>
            <w:r w:rsidRPr="00215436">
              <w:rPr>
                <w:rStyle w:val="af8"/>
                <w:noProof/>
                <w:color w:val="231F20"/>
                <w:sz w:val="32"/>
                <w:szCs w:val="22"/>
                <w:lang w:val="en-US"/>
              </w:rPr>
              <w:t>Figma</w:t>
            </w:r>
          </w:p>
          <w:p w14:paraId="31377CCC" w14:textId="2105E6A6" w:rsidR="00C4020E" w:rsidRPr="00DF6A76" w:rsidRDefault="00C4020E" w:rsidP="00DF6A76">
            <w:pPr>
              <w:pStyle w:val="afd"/>
              <w:numPr>
                <w:ilvl w:val="0"/>
                <w:numId w:val="7"/>
              </w:numPr>
              <w:rPr>
                <w:rStyle w:val="af8"/>
                <w:noProof/>
                <w:color w:val="231F20"/>
                <w:sz w:val="32"/>
                <w:szCs w:val="22"/>
              </w:rPr>
            </w:pPr>
            <w:r>
              <w:rPr>
                <w:rStyle w:val="af8"/>
                <w:noProof/>
                <w:color w:val="231F20"/>
                <w:sz w:val="32"/>
                <w:szCs w:val="22"/>
              </w:rPr>
              <w:t>Прошел курс «</w:t>
            </w:r>
            <w:r w:rsidRPr="00C4020E">
              <w:rPr>
                <w:rStyle w:val="af8"/>
                <w:noProof/>
                <w:color w:val="231F20"/>
                <w:sz w:val="32"/>
                <w:szCs w:val="22"/>
              </w:rPr>
              <w:t>Средства BI для управления процессами и задачами</w:t>
            </w:r>
            <w:r>
              <w:rPr>
                <w:rStyle w:val="af8"/>
                <w:noProof/>
                <w:color w:val="231F20"/>
                <w:sz w:val="32"/>
                <w:szCs w:val="22"/>
              </w:rPr>
              <w:t>»</w:t>
            </w:r>
            <w:r w:rsidRPr="00C4020E">
              <w:rPr>
                <w:rStyle w:val="af8"/>
                <w:noProof/>
                <w:color w:val="231F20"/>
                <w:sz w:val="32"/>
                <w:szCs w:val="22"/>
              </w:rPr>
              <w:t xml:space="preserve">, </w:t>
            </w:r>
            <w:r>
              <w:rPr>
                <w:rStyle w:val="af8"/>
                <w:noProof/>
                <w:color w:val="231F20"/>
                <w:sz w:val="32"/>
                <w:szCs w:val="22"/>
              </w:rPr>
              <w:t>работая в платформе Форсайт.</w:t>
            </w:r>
          </w:p>
        </w:tc>
        <w:tc>
          <w:tcPr>
            <w:tcW w:w="496" w:type="pct"/>
          </w:tcPr>
          <w:p w14:paraId="38BB5ABA" w14:textId="77777777" w:rsidR="00CC77D2" w:rsidRPr="00402C83" w:rsidRDefault="00CC77D2" w:rsidP="00C85B84">
            <w:pPr>
              <w:rPr>
                <w:noProof/>
              </w:rPr>
            </w:pPr>
          </w:p>
        </w:tc>
        <w:tc>
          <w:tcPr>
            <w:tcW w:w="2305" w:type="pct"/>
            <w:gridSpan w:val="3"/>
          </w:tcPr>
          <w:p w14:paraId="06946964" w14:textId="275281C4" w:rsidR="00CC77D2" w:rsidRPr="00ED59AF" w:rsidRDefault="001E09BA" w:rsidP="00702223">
            <w:pPr>
              <w:pStyle w:val="af6"/>
              <w:rPr>
                <w:noProof/>
                <w:sz w:val="22"/>
                <w:szCs w:val="32"/>
              </w:rPr>
            </w:pPr>
            <w:r w:rsidRPr="00ED59AF">
              <w:rPr>
                <w:noProof/>
                <w:sz w:val="22"/>
                <w:szCs w:val="32"/>
              </w:rPr>
              <w:t>2</w:t>
            </w:r>
            <w:r w:rsidRPr="00ED59AF">
              <w:rPr>
                <w:sz w:val="22"/>
                <w:szCs w:val="32"/>
              </w:rPr>
              <w:t>019–2020</w:t>
            </w:r>
            <w:r w:rsidR="00CC77D2" w:rsidRPr="00ED59AF">
              <w:rPr>
                <w:noProof/>
                <w:sz w:val="22"/>
                <w:szCs w:val="32"/>
                <w:lang w:bidi="ru-RU"/>
              </w:rPr>
              <w:t xml:space="preserve"> </w:t>
            </w:r>
          </w:p>
          <w:p w14:paraId="069BD050" w14:textId="5E45D817" w:rsidR="00CC77D2" w:rsidRPr="00ED59AF" w:rsidRDefault="001E09BA" w:rsidP="00702223">
            <w:pPr>
              <w:pStyle w:val="af7"/>
              <w:rPr>
                <w:rStyle w:val="af8"/>
                <w:noProof/>
                <w:sz w:val="32"/>
                <w:szCs w:val="22"/>
              </w:rPr>
            </w:pPr>
            <w:r w:rsidRPr="00ED59AF">
              <w:rPr>
                <w:rStyle w:val="af8"/>
                <w:noProof/>
                <w:sz w:val="32"/>
                <w:szCs w:val="22"/>
              </w:rPr>
              <w:t>СберБанк</w:t>
            </w:r>
            <w:r w:rsidR="00CC77D2" w:rsidRPr="00ED59AF">
              <w:rPr>
                <w:rStyle w:val="af8"/>
                <w:noProof/>
                <w:sz w:val="32"/>
                <w:szCs w:val="22"/>
                <w:lang w:bidi="ru-RU"/>
              </w:rPr>
              <w:t xml:space="preserve"> </w:t>
            </w:r>
          </w:p>
          <w:p w14:paraId="22933C45" w14:textId="4CE6AE13" w:rsidR="00CC77D2" w:rsidRPr="00ED59AF" w:rsidRDefault="001E09BA" w:rsidP="009F58A6">
            <w:pPr>
              <w:pStyle w:val="afd"/>
              <w:rPr>
                <w:rStyle w:val="af8"/>
                <w:noProof/>
                <w:color w:val="231F20"/>
                <w:sz w:val="32"/>
                <w:szCs w:val="22"/>
              </w:rPr>
            </w:pPr>
            <w:r w:rsidRPr="00ED59AF">
              <w:rPr>
                <w:rStyle w:val="af8"/>
                <w:noProof/>
                <w:color w:val="231F20"/>
                <w:sz w:val="32"/>
                <w:szCs w:val="22"/>
              </w:rPr>
              <w:t>Виртуальная школа</w:t>
            </w:r>
          </w:p>
          <w:p w14:paraId="057BE72E" w14:textId="3EA4A40D" w:rsidR="00CC77D2" w:rsidRPr="00ED59AF" w:rsidRDefault="00DB3558" w:rsidP="00702223">
            <w:pPr>
              <w:pStyle w:val="af9"/>
              <w:rPr>
                <w:noProof/>
                <w:sz w:val="24"/>
                <w:szCs w:val="22"/>
              </w:rPr>
            </w:pPr>
            <w:r w:rsidRPr="00ED59AF">
              <w:rPr>
                <w:noProof/>
                <w:sz w:val="24"/>
                <w:szCs w:val="22"/>
              </w:rPr>
              <w:t>Онлайн обучение</w:t>
            </w:r>
            <w:r w:rsidR="00ED5FDF" w:rsidRPr="00ED59AF">
              <w:rPr>
                <w:sz w:val="24"/>
                <w:szCs w:val="22"/>
              </w:rPr>
              <w:t xml:space="preserve"> в школе от Сбера по направлению «Программирование»</w:t>
            </w:r>
          </w:p>
          <w:p w14:paraId="7D608774" w14:textId="2B9378D2" w:rsidR="00CC77D2" w:rsidRPr="00ED59AF" w:rsidRDefault="001E09BA" w:rsidP="00702223">
            <w:pPr>
              <w:pStyle w:val="af6"/>
              <w:rPr>
                <w:noProof/>
                <w:sz w:val="22"/>
                <w:szCs w:val="32"/>
              </w:rPr>
            </w:pPr>
            <w:r w:rsidRPr="00ED59AF">
              <w:rPr>
                <w:noProof/>
                <w:sz w:val="22"/>
                <w:szCs w:val="32"/>
              </w:rPr>
              <w:t>2</w:t>
            </w:r>
            <w:r w:rsidRPr="00ED59AF">
              <w:rPr>
                <w:sz w:val="22"/>
                <w:szCs w:val="32"/>
              </w:rPr>
              <w:t>020–2021</w:t>
            </w:r>
            <w:r w:rsidR="00CC77D2" w:rsidRPr="00ED59AF">
              <w:rPr>
                <w:noProof/>
                <w:sz w:val="22"/>
                <w:szCs w:val="32"/>
                <w:lang w:bidi="ru-RU"/>
              </w:rPr>
              <w:t xml:space="preserve"> </w:t>
            </w:r>
          </w:p>
          <w:p w14:paraId="7B3972BC" w14:textId="3363091E" w:rsidR="00CC77D2" w:rsidRPr="00ED59AF" w:rsidRDefault="001E09BA" w:rsidP="00702223">
            <w:pPr>
              <w:pStyle w:val="af7"/>
              <w:rPr>
                <w:rStyle w:val="af8"/>
                <w:noProof/>
                <w:sz w:val="32"/>
                <w:szCs w:val="22"/>
              </w:rPr>
            </w:pPr>
            <w:r w:rsidRPr="00ED59AF">
              <w:rPr>
                <w:rStyle w:val="af8"/>
                <w:noProof/>
                <w:sz w:val="32"/>
                <w:szCs w:val="22"/>
              </w:rPr>
              <w:t>Яндекс, Сбер</w:t>
            </w:r>
            <w:r w:rsidR="00CC77D2" w:rsidRPr="00ED59AF">
              <w:rPr>
                <w:rStyle w:val="af8"/>
                <w:noProof/>
                <w:sz w:val="32"/>
                <w:szCs w:val="22"/>
                <w:lang w:bidi="ru-RU"/>
              </w:rPr>
              <w:t xml:space="preserve"> </w:t>
            </w:r>
          </w:p>
          <w:p w14:paraId="65F39167" w14:textId="00053FE5" w:rsidR="00CC77D2" w:rsidRPr="00ED59AF" w:rsidRDefault="001E09BA" w:rsidP="009F58A6">
            <w:pPr>
              <w:pStyle w:val="afd"/>
              <w:rPr>
                <w:rStyle w:val="af8"/>
                <w:noProof/>
                <w:color w:val="231F20"/>
                <w:sz w:val="32"/>
                <w:szCs w:val="22"/>
              </w:rPr>
            </w:pPr>
            <w:r w:rsidRPr="00ED59AF">
              <w:rPr>
                <w:rStyle w:val="af8"/>
                <w:noProof/>
                <w:color w:val="231F20"/>
                <w:sz w:val="32"/>
                <w:szCs w:val="22"/>
              </w:rPr>
              <w:t>Онлайн-курсы, марафоны, конференции</w:t>
            </w:r>
          </w:p>
          <w:p w14:paraId="4C1E070A" w14:textId="23D85E41" w:rsidR="00CC77D2" w:rsidRPr="00ED59AF" w:rsidRDefault="00DB3558" w:rsidP="00702223">
            <w:pPr>
              <w:pStyle w:val="af9"/>
              <w:rPr>
                <w:noProof/>
                <w:sz w:val="24"/>
                <w:szCs w:val="22"/>
              </w:rPr>
            </w:pPr>
            <w:r w:rsidRPr="00ED59AF">
              <w:rPr>
                <w:noProof/>
                <w:sz w:val="24"/>
                <w:szCs w:val="22"/>
              </w:rPr>
              <w:t xml:space="preserve">Осваивал курс </w:t>
            </w:r>
            <w:r w:rsidR="006552ED" w:rsidRPr="00ED59AF">
              <w:rPr>
                <w:noProof/>
                <w:sz w:val="24"/>
                <w:szCs w:val="22"/>
              </w:rPr>
              <w:t>от Яндекса</w:t>
            </w:r>
            <w:r w:rsidRPr="00ED59AF">
              <w:rPr>
                <w:noProof/>
                <w:sz w:val="24"/>
                <w:szCs w:val="22"/>
              </w:rPr>
              <w:t xml:space="preserve"> (Яндекс.Практимум – «</w:t>
            </w:r>
            <w:r w:rsidRPr="00ED59AF">
              <w:rPr>
                <w:noProof/>
                <w:sz w:val="24"/>
                <w:szCs w:val="22"/>
                <w:lang w:val="en-US"/>
              </w:rPr>
              <w:t>Web</w:t>
            </w:r>
            <w:r w:rsidRPr="00ED59AF">
              <w:rPr>
                <w:noProof/>
                <w:sz w:val="24"/>
                <w:szCs w:val="22"/>
              </w:rPr>
              <w:t>-программирование»</w:t>
            </w:r>
            <w:r w:rsidR="006552ED" w:rsidRPr="00ED59AF">
              <w:rPr>
                <w:noProof/>
                <w:sz w:val="24"/>
                <w:szCs w:val="22"/>
              </w:rPr>
              <w:t>), курс Сбера (СберКласс – «Дизайн-мышление»)</w:t>
            </w:r>
          </w:p>
          <w:p w14:paraId="3700F6AE" w14:textId="0412B7A1" w:rsidR="00CC77D2" w:rsidRPr="00ED59AF" w:rsidRDefault="001E09BA" w:rsidP="00702223">
            <w:pPr>
              <w:pStyle w:val="af6"/>
              <w:rPr>
                <w:noProof/>
                <w:sz w:val="22"/>
                <w:szCs w:val="32"/>
              </w:rPr>
            </w:pPr>
            <w:r w:rsidRPr="00ED59AF">
              <w:rPr>
                <w:noProof/>
                <w:sz w:val="22"/>
                <w:szCs w:val="32"/>
              </w:rPr>
              <w:t>2021-2022</w:t>
            </w:r>
            <w:r w:rsidR="00CC77D2" w:rsidRPr="00ED59AF">
              <w:rPr>
                <w:noProof/>
                <w:sz w:val="22"/>
                <w:szCs w:val="32"/>
                <w:lang w:bidi="ru-RU"/>
              </w:rPr>
              <w:t xml:space="preserve"> </w:t>
            </w:r>
          </w:p>
          <w:p w14:paraId="3B044834" w14:textId="4C05A02A" w:rsidR="00CC77D2" w:rsidRPr="00ED59AF" w:rsidRDefault="001E09BA" w:rsidP="00702223">
            <w:pPr>
              <w:pStyle w:val="af7"/>
              <w:rPr>
                <w:rStyle w:val="af8"/>
                <w:noProof/>
                <w:sz w:val="32"/>
                <w:szCs w:val="22"/>
              </w:rPr>
            </w:pPr>
            <w:r w:rsidRPr="00ED59AF">
              <w:rPr>
                <w:rStyle w:val="af8"/>
                <w:noProof/>
                <w:sz w:val="32"/>
                <w:szCs w:val="22"/>
                <w:lang w:bidi="ru-RU"/>
              </w:rPr>
              <w:t>НИУ ВШЭ</w:t>
            </w:r>
            <w:r w:rsidR="00CC77D2" w:rsidRPr="00ED59AF">
              <w:rPr>
                <w:rStyle w:val="af8"/>
                <w:noProof/>
                <w:sz w:val="32"/>
                <w:szCs w:val="22"/>
                <w:lang w:bidi="ru-RU"/>
              </w:rPr>
              <w:t xml:space="preserve"> </w:t>
            </w:r>
            <w:r w:rsidR="00ED5FDF" w:rsidRPr="00ED59AF">
              <w:rPr>
                <w:rStyle w:val="af8"/>
                <w:noProof/>
                <w:sz w:val="32"/>
                <w:szCs w:val="22"/>
                <w:lang w:bidi="ru-RU"/>
              </w:rPr>
              <w:t>- Пермь</w:t>
            </w:r>
          </w:p>
          <w:p w14:paraId="2E52C84F" w14:textId="37553A9C" w:rsidR="00CC77D2" w:rsidRPr="00ED59AF" w:rsidRDefault="00ED5FDF" w:rsidP="009F58A6">
            <w:pPr>
              <w:pStyle w:val="afd"/>
              <w:rPr>
                <w:rStyle w:val="af8"/>
                <w:noProof/>
                <w:color w:val="231F20"/>
                <w:sz w:val="32"/>
                <w:szCs w:val="22"/>
              </w:rPr>
            </w:pPr>
            <w:r w:rsidRPr="00ED59AF">
              <w:rPr>
                <w:rStyle w:val="af8"/>
                <w:noProof/>
                <w:color w:val="231F20"/>
                <w:sz w:val="32"/>
                <w:szCs w:val="22"/>
              </w:rPr>
              <w:t>Центр развития карьеры</w:t>
            </w:r>
          </w:p>
          <w:p w14:paraId="38DB5B3D" w14:textId="284D562A" w:rsidR="00CC77D2" w:rsidRPr="00215436" w:rsidRDefault="00215436" w:rsidP="00CC77D2">
            <w:pPr>
              <w:pStyle w:val="af9"/>
              <w:rPr>
                <w:noProof/>
              </w:rPr>
            </w:pPr>
            <w:r>
              <w:rPr>
                <w:sz w:val="24"/>
                <w:szCs w:val="22"/>
              </w:rPr>
              <w:t>Разработка информационной системы для поиска работы</w:t>
            </w:r>
            <w:r w:rsidRPr="00215436">
              <w:rPr>
                <w:sz w:val="24"/>
                <w:szCs w:val="22"/>
              </w:rPr>
              <w:t>/</w:t>
            </w:r>
            <w:r>
              <w:rPr>
                <w:sz w:val="24"/>
                <w:szCs w:val="22"/>
              </w:rPr>
              <w:t>практики</w:t>
            </w:r>
            <w:r w:rsidRPr="00215436">
              <w:rPr>
                <w:sz w:val="24"/>
                <w:szCs w:val="22"/>
              </w:rPr>
              <w:t>/</w:t>
            </w:r>
            <w:r>
              <w:rPr>
                <w:sz w:val="24"/>
                <w:szCs w:val="22"/>
              </w:rPr>
              <w:t>стажировки студентами НИУ ВШЭ. Работа выполнялась в команде по заказу НИУ ВШЭ – Пермь.</w:t>
            </w:r>
            <w:r w:rsidR="008F7716">
              <w:rPr>
                <w:sz w:val="24"/>
                <w:szCs w:val="22"/>
              </w:rPr>
              <w:br/>
            </w:r>
            <w:r w:rsidR="008F7716" w:rsidRPr="008F7716">
              <w:rPr>
                <w:sz w:val="24"/>
                <w:szCs w:val="22"/>
              </w:rPr>
              <w:t xml:space="preserve">Используемые технологии: </w:t>
            </w:r>
            <w:r w:rsidR="003E4B4B">
              <w:rPr>
                <w:sz w:val="24"/>
                <w:szCs w:val="22"/>
              </w:rPr>
              <w:t>С</w:t>
            </w:r>
            <w:r w:rsidR="003E4B4B" w:rsidRPr="00215436">
              <w:rPr>
                <w:sz w:val="24"/>
                <w:szCs w:val="22"/>
              </w:rPr>
              <w:t xml:space="preserve"># + </w:t>
            </w:r>
            <w:r w:rsidR="003E4B4B">
              <w:rPr>
                <w:sz w:val="24"/>
                <w:szCs w:val="22"/>
                <w:lang w:val="en-US"/>
              </w:rPr>
              <w:t>ASP</w:t>
            </w:r>
            <w:r w:rsidR="003E4B4B" w:rsidRPr="00215436">
              <w:rPr>
                <w:sz w:val="24"/>
                <w:szCs w:val="22"/>
              </w:rPr>
              <w:t xml:space="preserve"> .</w:t>
            </w:r>
            <w:r w:rsidR="003E4B4B">
              <w:rPr>
                <w:sz w:val="24"/>
                <w:szCs w:val="22"/>
                <w:lang w:val="en-US"/>
              </w:rPr>
              <w:t>NET</w:t>
            </w:r>
            <w:r w:rsidR="003E4B4B" w:rsidRPr="00215436">
              <w:rPr>
                <w:sz w:val="24"/>
                <w:szCs w:val="22"/>
              </w:rPr>
              <w:t xml:space="preserve"> </w:t>
            </w:r>
            <w:r w:rsidR="003E4B4B">
              <w:rPr>
                <w:sz w:val="24"/>
                <w:szCs w:val="22"/>
                <w:lang w:val="en-US"/>
              </w:rPr>
              <w:t>Core</w:t>
            </w:r>
            <w:r w:rsidR="003E4B4B" w:rsidRPr="00215436">
              <w:rPr>
                <w:sz w:val="24"/>
                <w:szCs w:val="22"/>
              </w:rPr>
              <w:t xml:space="preserve"> 5.0 + </w:t>
            </w:r>
            <w:r w:rsidR="003E4B4B">
              <w:rPr>
                <w:sz w:val="24"/>
                <w:szCs w:val="22"/>
                <w:lang w:val="en-US"/>
              </w:rPr>
              <w:t>MVC</w:t>
            </w:r>
            <w:r w:rsidR="003E4B4B" w:rsidRPr="00215436">
              <w:rPr>
                <w:sz w:val="24"/>
                <w:szCs w:val="22"/>
              </w:rPr>
              <w:t xml:space="preserve"> + </w:t>
            </w:r>
            <w:r w:rsidR="003E4B4B">
              <w:rPr>
                <w:sz w:val="24"/>
                <w:szCs w:val="22"/>
                <w:lang w:val="en-US"/>
              </w:rPr>
              <w:t>SQL</w:t>
            </w:r>
            <w:r w:rsidR="003E4B4B" w:rsidRPr="00215436">
              <w:rPr>
                <w:sz w:val="24"/>
                <w:szCs w:val="22"/>
              </w:rPr>
              <w:t xml:space="preserve"> </w:t>
            </w:r>
            <w:r w:rsidR="003E4B4B">
              <w:rPr>
                <w:sz w:val="24"/>
                <w:szCs w:val="22"/>
                <w:lang w:val="en-US"/>
              </w:rPr>
              <w:t>Server</w:t>
            </w:r>
            <w:r w:rsidR="003E4B4B" w:rsidRPr="00215436">
              <w:rPr>
                <w:sz w:val="24"/>
                <w:szCs w:val="22"/>
              </w:rPr>
              <w:t xml:space="preserve"> 20</w:t>
            </w:r>
            <w:r>
              <w:rPr>
                <w:sz w:val="24"/>
                <w:szCs w:val="22"/>
              </w:rPr>
              <w:t>19.</w:t>
            </w:r>
          </w:p>
        </w:tc>
      </w:tr>
    </w:tbl>
    <w:p w14:paraId="64DD3962" w14:textId="77777777" w:rsidR="00913A01" w:rsidRPr="00215436" w:rsidRDefault="00913A01" w:rsidP="008F7716">
      <w:pPr>
        <w:rPr>
          <w:noProof/>
          <w:sz w:val="2"/>
          <w:szCs w:val="2"/>
        </w:rPr>
      </w:pPr>
    </w:p>
    <w:sectPr w:rsidR="00913A01" w:rsidRPr="00215436" w:rsidSect="0097129F">
      <w:pgSz w:w="11906" w:h="16838" w:code="9"/>
      <w:pgMar w:top="144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1832D" w14:textId="77777777" w:rsidR="0017639F" w:rsidRDefault="0017639F" w:rsidP="00B11DD2">
      <w:pPr>
        <w:spacing w:line="240" w:lineRule="auto"/>
      </w:pPr>
      <w:r>
        <w:separator/>
      </w:r>
    </w:p>
  </w:endnote>
  <w:endnote w:type="continuationSeparator" w:id="0">
    <w:p w14:paraId="13BA978D" w14:textId="77777777" w:rsidR="0017639F" w:rsidRDefault="0017639F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MS PGothic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D10F3" w14:textId="77777777" w:rsidR="0017639F" w:rsidRDefault="0017639F" w:rsidP="00B11DD2">
      <w:pPr>
        <w:spacing w:line="240" w:lineRule="auto"/>
      </w:pPr>
      <w:r>
        <w:separator/>
      </w:r>
    </w:p>
  </w:footnote>
  <w:footnote w:type="continuationSeparator" w:id="0">
    <w:p w14:paraId="28627148" w14:textId="77777777" w:rsidR="0017639F" w:rsidRDefault="0017639F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a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0E467CC"/>
    <w:multiLevelType w:val="hybridMultilevel"/>
    <w:tmpl w:val="ADD8ADA4"/>
    <w:lvl w:ilvl="0" w:tplc="041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135326310">
    <w:abstractNumId w:val="2"/>
  </w:num>
  <w:num w:numId="2" w16cid:durableId="768696827">
    <w:abstractNumId w:val="5"/>
  </w:num>
  <w:num w:numId="3" w16cid:durableId="166285493">
    <w:abstractNumId w:val="4"/>
  </w:num>
  <w:num w:numId="4" w16cid:durableId="522984777">
    <w:abstractNumId w:val="0"/>
  </w:num>
  <w:num w:numId="5" w16cid:durableId="1119646264">
    <w:abstractNumId w:val="1"/>
  </w:num>
  <w:num w:numId="6" w16cid:durableId="467631531">
    <w:abstractNumId w:val="6"/>
  </w:num>
  <w:num w:numId="7" w16cid:durableId="1170829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C9"/>
    <w:rsid w:val="00050C1C"/>
    <w:rsid w:val="000C6949"/>
    <w:rsid w:val="001502E0"/>
    <w:rsid w:val="0017639F"/>
    <w:rsid w:val="001A4837"/>
    <w:rsid w:val="001E09BA"/>
    <w:rsid w:val="00215436"/>
    <w:rsid w:val="00225876"/>
    <w:rsid w:val="002C65AD"/>
    <w:rsid w:val="003021C9"/>
    <w:rsid w:val="00314CFE"/>
    <w:rsid w:val="00340C75"/>
    <w:rsid w:val="00362C1F"/>
    <w:rsid w:val="00393444"/>
    <w:rsid w:val="003E4B4B"/>
    <w:rsid w:val="003E6D64"/>
    <w:rsid w:val="00402C83"/>
    <w:rsid w:val="00504D12"/>
    <w:rsid w:val="00547E34"/>
    <w:rsid w:val="005643BA"/>
    <w:rsid w:val="005D49CA"/>
    <w:rsid w:val="006073AB"/>
    <w:rsid w:val="006123CC"/>
    <w:rsid w:val="006309F2"/>
    <w:rsid w:val="006552ED"/>
    <w:rsid w:val="006B1929"/>
    <w:rsid w:val="00702223"/>
    <w:rsid w:val="00721C3B"/>
    <w:rsid w:val="007466F4"/>
    <w:rsid w:val="00762950"/>
    <w:rsid w:val="007D0818"/>
    <w:rsid w:val="007F14E6"/>
    <w:rsid w:val="00851431"/>
    <w:rsid w:val="008539E9"/>
    <w:rsid w:val="0086291E"/>
    <w:rsid w:val="008F7716"/>
    <w:rsid w:val="00913A01"/>
    <w:rsid w:val="0097129F"/>
    <w:rsid w:val="00974976"/>
    <w:rsid w:val="009F58A6"/>
    <w:rsid w:val="00A635D5"/>
    <w:rsid w:val="00A82D03"/>
    <w:rsid w:val="00B037D4"/>
    <w:rsid w:val="00B11DD2"/>
    <w:rsid w:val="00B43AB5"/>
    <w:rsid w:val="00B70E7C"/>
    <w:rsid w:val="00B80EE9"/>
    <w:rsid w:val="00B87F4D"/>
    <w:rsid w:val="00BE191C"/>
    <w:rsid w:val="00C24435"/>
    <w:rsid w:val="00C4020E"/>
    <w:rsid w:val="00C67A30"/>
    <w:rsid w:val="00C764ED"/>
    <w:rsid w:val="00C8183F"/>
    <w:rsid w:val="00C83E97"/>
    <w:rsid w:val="00C85B84"/>
    <w:rsid w:val="00CA3C56"/>
    <w:rsid w:val="00CC77D2"/>
    <w:rsid w:val="00CF130A"/>
    <w:rsid w:val="00D87E03"/>
    <w:rsid w:val="00DB3558"/>
    <w:rsid w:val="00DF6A76"/>
    <w:rsid w:val="00E21436"/>
    <w:rsid w:val="00E6525B"/>
    <w:rsid w:val="00E97CB2"/>
    <w:rsid w:val="00ED220A"/>
    <w:rsid w:val="00ED2B13"/>
    <w:rsid w:val="00ED59AF"/>
    <w:rsid w:val="00ED5FDF"/>
    <w:rsid w:val="00ED6E70"/>
    <w:rsid w:val="00EF10F2"/>
    <w:rsid w:val="00F41ACF"/>
    <w:rsid w:val="00F5689F"/>
    <w:rsid w:val="00F7064C"/>
    <w:rsid w:val="00FA3C8D"/>
    <w:rsid w:val="00FC78D4"/>
    <w:rsid w:val="00FF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66C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1">
    <w:name w:val="heading 1"/>
    <w:basedOn w:val="a0"/>
    <w:next w:val="a0"/>
    <w:link w:val="10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2">
    <w:name w:val="heading 2"/>
    <w:basedOn w:val="a0"/>
    <w:next w:val="a0"/>
    <w:link w:val="20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3">
    <w:name w:val="heading 3"/>
    <w:aliases w:val="Heading 3 Section Category"/>
    <w:basedOn w:val="a0"/>
    <w:next w:val="a0"/>
    <w:link w:val="30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4">
    <w:name w:val="heading 4"/>
    <w:aliases w:val="Heading 4 Job Title"/>
    <w:basedOn w:val="a0"/>
    <w:next w:val="a0"/>
    <w:link w:val="40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1"/>
    <w:semiHidden/>
    <w:qFormat/>
    <w:rsid w:val="00EF10F2"/>
  </w:style>
  <w:style w:type="paragraph" w:styleId="a6">
    <w:name w:val="List Paragraph"/>
    <w:basedOn w:val="a0"/>
    <w:uiPriority w:val="1"/>
    <w:semiHidden/>
    <w:qFormat/>
  </w:style>
  <w:style w:type="paragraph" w:customStyle="1" w:styleId="a7">
    <w:name w:val="Абзац таблицы"/>
    <w:basedOn w:val="a0"/>
    <w:uiPriority w:val="1"/>
    <w:semiHidden/>
    <w:qFormat/>
  </w:style>
  <w:style w:type="character" w:customStyle="1" w:styleId="10">
    <w:name w:val="Заголовок 1 Знак"/>
    <w:basedOn w:val="a1"/>
    <w:link w:val="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20">
    <w:name w:val="Заголовок 2 Знак"/>
    <w:basedOn w:val="a1"/>
    <w:link w:val="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30">
    <w:name w:val="Заголовок 3 Знак"/>
    <w:aliases w:val="Heading 3 Section Category Знак"/>
    <w:basedOn w:val="a1"/>
    <w:link w:val="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40">
    <w:name w:val="Заголовок 4 Знак"/>
    <w:aliases w:val="Heading 4 Job Title Знак"/>
    <w:basedOn w:val="a1"/>
    <w:link w:val="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8">
    <w:name w:val="Контактные данные в основном тексте"/>
    <w:basedOn w:val="a4"/>
    <w:qFormat/>
    <w:rsid w:val="006073AB"/>
    <w:pPr>
      <w:spacing w:before="40" w:line="360" w:lineRule="auto"/>
    </w:pPr>
    <w:rPr>
      <w:color w:val="auto"/>
    </w:rPr>
  </w:style>
  <w:style w:type="paragraph" w:customStyle="1" w:styleId="a9">
    <w:name w:val="Маркеры навыков"/>
    <w:basedOn w:val="a"/>
    <w:qFormat/>
    <w:rsid w:val="00225876"/>
    <w:pPr>
      <w:spacing w:before="240" w:line="312" w:lineRule="auto"/>
      <w:contextualSpacing/>
    </w:pPr>
  </w:style>
  <w:style w:type="paragraph" w:customStyle="1" w:styleId="a">
    <w:name w:val="Навыки с маркерами"/>
    <w:basedOn w:val="a8"/>
    <w:semiHidden/>
    <w:qFormat/>
    <w:rsid w:val="00EF10F2"/>
    <w:pPr>
      <w:numPr>
        <w:numId w:val="5"/>
      </w:numPr>
    </w:pPr>
  </w:style>
  <w:style w:type="paragraph" w:styleId="aa">
    <w:name w:val="Title"/>
    <w:basedOn w:val="a0"/>
    <w:next w:val="a0"/>
    <w:link w:val="ab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ab">
    <w:name w:val="Заголовок Знак"/>
    <w:basedOn w:val="a1"/>
    <w:link w:val="aa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ac">
    <w:name w:val="Курсив"/>
    <w:aliases w:val="Расположение работы"/>
    <w:basedOn w:val="a1"/>
    <w:uiPriority w:val="1"/>
    <w:semiHidden/>
    <w:qFormat/>
    <w:rsid w:val="00EF10F2"/>
    <w:rPr>
      <w:i/>
      <w:iCs/>
    </w:rPr>
  </w:style>
  <w:style w:type="character" w:customStyle="1" w:styleId="ad">
    <w:name w:val="Курсив"/>
    <w:aliases w:val="Работа"/>
    <w:basedOn w:val="a1"/>
    <w:uiPriority w:val="1"/>
    <w:semiHidden/>
    <w:qFormat/>
    <w:rsid w:val="00EF10F2"/>
    <w:rPr>
      <w:i/>
      <w:iCs/>
    </w:rPr>
  </w:style>
  <w:style w:type="paragraph" w:customStyle="1" w:styleId="11">
    <w:name w:val="Основной текст1"/>
    <w:basedOn w:val="a0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ae">
    <w:name w:val="Маркеры основного текста"/>
    <w:basedOn w:val="11"/>
    <w:uiPriority w:val="99"/>
    <w:semiHidden/>
    <w:rsid w:val="00EF10F2"/>
    <w:pPr>
      <w:ind w:left="180" w:hanging="180"/>
    </w:pPr>
  </w:style>
  <w:style w:type="paragraph" w:styleId="af">
    <w:name w:val="Subtitle"/>
    <w:basedOn w:val="2"/>
    <w:next w:val="a0"/>
    <w:link w:val="af0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af0">
    <w:name w:val="Подзаголовок Знак"/>
    <w:basedOn w:val="a1"/>
    <w:link w:val="af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af1">
    <w:name w:val="Placeholder Text"/>
    <w:basedOn w:val="a1"/>
    <w:uiPriority w:val="99"/>
    <w:semiHidden/>
    <w:rsid w:val="00F5689F"/>
    <w:rPr>
      <w:color w:val="808080"/>
    </w:rPr>
  </w:style>
  <w:style w:type="table" w:styleId="af2">
    <w:name w:val="Table Grid"/>
    <w:basedOn w:val="a2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1"/>
    <w:uiPriority w:val="99"/>
    <w:semiHidden/>
    <w:rsid w:val="00F5689F"/>
    <w:rPr>
      <w:color w:val="4495A2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af5">
    <w:name w:val="Заголовок раздела &quot;Цель&quot;"/>
    <w:basedOn w:val="a0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af6">
    <w:name w:val="Диапазон дат"/>
    <w:basedOn w:val="a0"/>
    <w:qFormat/>
    <w:rsid w:val="006073AB"/>
    <w:pPr>
      <w:spacing w:before="240" w:line="240" w:lineRule="auto"/>
    </w:pPr>
    <w:rPr>
      <w:szCs w:val="24"/>
    </w:rPr>
  </w:style>
  <w:style w:type="paragraph" w:customStyle="1" w:styleId="af7">
    <w:name w:val="Должность и образование"/>
    <w:basedOn w:val="a0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af8">
    <w:name w:val="Зеленый текст"/>
    <w:uiPriority w:val="1"/>
    <w:qFormat/>
    <w:rsid w:val="009F58A6"/>
    <w:rPr>
      <w:color w:val="7CA655" w:themeColor="text2"/>
    </w:rPr>
  </w:style>
  <w:style w:type="paragraph" w:customStyle="1" w:styleId="af9">
    <w:name w:val="Описание должности"/>
    <w:basedOn w:val="a0"/>
    <w:qFormat/>
    <w:rsid w:val="009F58A6"/>
    <w:pPr>
      <w:spacing w:after="600" w:line="240" w:lineRule="auto"/>
      <w:ind w:left="14"/>
    </w:pPr>
  </w:style>
  <w:style w:type="paragraph" w:customStyle="1" w:styleId="afa">
    <w:name w:val="Название учебного заведения"/>
    <w:basedOn w:val="a0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a5">
    <w:name w:val="Основной текст Знак"/>
    <w:basedOn w:val="a1"/>
    <w:link w:val="a4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afb">
    <w:name w:val="Цель"/>
    <w:basedOn w:val="a0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afc">
    <w:name w:val="Синий текст"/>
    <w:uiPriority w:val="1"/>
    <w:qFormat/>
    <w:rsid w:val="009F58A6"/>
    <w:rPr>
      <w:color w:val="4495A2" w:themeColor="accent3"/>
    </w:rPr>
  </w:style>
  <w:style w:type="paragraph" w:customStyle="1" w:styleId="afd">
    <w:name w:val="Компания"/>
    <w:basedOn w:val="a0"/>
    <w:qFormat/>
    <w:rsid w:val="006073AB"/>
    <w:rPr>
      <w:rFonts w:asciiTheme="majorHAnsi" w:hAnsiTheme="majorHAnsi"/>
      <w:sz w:val="22"/>
    </w:rPr>
  </w:style>
  <w:style w:type="character" w:customStyle="1" w:styleId="afe">
    <w:name w:val="Пурпурный текст"/>
    <w:uiPriority w:val="1"/>
    <w:qFormat/>
    <w:rsid w:val="006073AB"/>
    <w:rPr>
      <w:color w:val="AA5881" w:themeColor="accent4"/>
    </w:rPr>
  </w:style>
  <w:style w:type="character" w:customStyle="1" w:styleId="aff">
    <w:name w:val="Серый текст"/>
    <w:uiPriority w:val="1"/>
    <w:qFormat/>
    <w:rsid w:val="006073AB"/>
    <w:rPr>
      <w:color w:val="808080" w:themeColor="background1" w:themeShade="80"/>
    </w:rPr>
  </w:style>
  <w:style w:type="paragraph" w:styleId="aff0">
    <w:name w:val="header"/>
    <w:basedOn w:val="a0"/>
    <w:link w:val="aff1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aff1">
    <w:name w:val="Верхний колонтитул Знак"/>
    <w:basedOn w:val="a1"/>
    <w:link w:val="aff0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aff2">
    <w:name w:val="footer"/>
    <w:basedOn w:val="a0"/>
    <w:link w:val="aff3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aff3">
    <w:name w:val="Нижний колонтитул Знак"/>
    <w:basedOn w:val="a1"/>
    <w:link w:val="aff2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FedQa" TargetMode="External"/><Relationship Id="rId5" Type="http://schemas.openxmlformats.org/officeDocument/2006/relationships/styles" Target="styles.xml"/><Relationship Id="rId10" Type="http://schemas.openxmlformats.org/officeDocument/2006/relationships/hyperlink" Target="https://t.me/fedq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9519\AppData\Roaming\Microsoft\Templates\&#1043;&#1077;&#1086;&#1084;&#1077;&#1090;&#1088;&#1080;&#1095;&#1077;&#1089;&#1082;&#1086;&#1077;%20&#1088;&#1077;&#1079;&#1102;&#1084;&#1077;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9AD72-8851-4433-87C5-906F8C788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2B53F7-D122-4A81-B78A-2DFA9F62676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1C882F4-77FA-4C27-817B-B0C7EA7176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Геометрическое резюме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2023-05-24T10:38:00Z</dcterms:created>
  <dcterms:modified xsi:type="dcterms:W3CDTF">2023-05-24T10:50:00Z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